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36" w:rsidRPr="00394AAC" w:rsidRDefault="007B1836" w:rsidP="007B1836">
      <w:pPr>
        <w:pStyle w:val="Heading3"/>
        <w:pageBreakBefore/>
        <w:numPr>
          <w:ilvl w:val="0"/>
          <w:numId w:val="0"/>
        </w:numPr>
        <w:rPr>
          <w:sz w:val="24"/>
          <w:szCs w:val="24"/>
          <w:lang w:val="sr-Latn-CS"/>
        </w:rPr>
      </w:pPr>
      <w:r w:rsidRPr="00394AAC">
        <w:rPr>
          <w:sz w:val="24"/>
          <w:szCs w:val="24"/>
          <w:lang w:val="sr-Latn-CS"/>
        </w:rPr>
        <w:t xml:space="preserve">IPv6 - Fast downloader </w:t>
      </w:r>
      <w:r>
        <w:rPr>
          <w:sz w:val="24"/>
          <w:szCs w:val="24"/>
          <w:lang w:val="sr-Latn-CS"/>
        </w:rPr>
        <w:t>client</w:t>
      </w:r>
      <w:r w:rsidRPr="00394AAC">
        <w:rPr>
          <w:sz w:val="24"/>
          <w:szCs w:val="24"/>
          <w:lang w:val="sr-Latn-CS"/>
        </w:rPr>
        <w:t>/dual-stack TCP server zasnovana arhitektura</w:t>
      </w:r>
      <w:r>
        <w:rPr>
          <w:sz w:val="24"/>
          <w:szCs w:val="24"/>
          <w:lang w:val="sr-Latn-CS"/>
        </w:rPr>
        <w:t xml:space="preserve"> – </w:t>
      </w:r>
      <w:proofErr w:type="spellStart"/>
      <w:r w:rsidRPr="00D61A29">
        <w:rPr>
          <w:sz w:val="24"/>
          <w:szCs w:val="24"/>
        </w:rPr>
        <w:t>Plejfer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enkripcija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dekripcija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prijemu</w:t>
      </w:r>
      <w:proofErr w:type="spellEnd"/>
    </w:p>
    <w:p w:rsidR="007B1836" w:rsidRDefault="007B1836" w:rsidP="007B1836">
      <w:pPr>
        <w:jc w:val="both"/>
        <w:rPr>
          <w:lang w:val="sr-Latn-CS"/>
        </w:rPr>
      </w:pPr>
      <w:r>
        <w:rPr>
          <w:lang w:val="sr-Latn-CS"/>
        </w:rPr>
        <w:t xml:space="preserve">Po ugledu na programe za brzi prenos datoteka (engl. downloaders, GetRight, FlashGet, GoZilla), realizovati aplikacije IPv4 klijenta, IPv6 klijenta i </w:t>
      </w:r>
      <w:r w:rsidRPr="007B4B2F">
        <w:rPr>
          <w:i/>
        </w:rPr>
        <w:t>dual stack</w:t>
      </w:r>
      <w:r w:rsidRPr="007B4B2F">
        <w:t xml:space="preserve"> </w:t>
      </w:r>
      <w:proofErr w:type="spellStart"/>
      <w:r w:rsidRPr="007B4B2F">
        <w:t>server</w:t>
      </w:r>
      <w:r>
        <w:t>a</w:t>
      </w:r>
      <w:proofErr w:type="spellEnd"/>
      <w:r w:rsidRPr="007B4B2F">
        <w:t xml:space="preserve"> </w:t>
      </w:r>
      <w:r>
        <w:t>(</w:t>
      </w:r>
      <w:r w:rsidRPr="007B4B2F">
        <w:t xml:space="preserve">prima </w:t>
      </w:r>
      <w:proofErr w:type="spellStart"/>
      <w:r w:rsidRPr="007B4B2F">
        <w:t>poruke</w:t>
      </w:r>
      <w:proofErr w:type="spellEnd"/>
      <w:r>
        <w:t xml:space="preserve"> </w:t>
      </w:r>
      <w:proofErr w:type="spellStart"/>
      <w:r w:rsidRPr="007B4B2F">
        <w:t>generisane</w:t>
      </w:r>
      <w:proofErr w:type="spellEnd"/>
      <w:r w:rsidRPr="007B4B2F">
        <w:t xml:space="preserve"> </w:t>
      </w:r>
      <w:proofErr w:type="spellStart"/>
      <w:r w:rsidRPr="007B4B2F">
        <w:t>i</w:t>
      </w:r>
      <w:proofErr w:type="spellEnd"/>
      <w:r w:rsidRPr="007B4B2F">
        <w:t xml:space="preserve"> </w:t>
      </w:r>
      <w:proofErr w:type="spellStart"/>
      <w:r w:rsidRPr="007B4B2F">
        <w:t>pr</w:t>
      </w:r>
      <w:r>
        <w:t>eko</w:t>
      </w:r>
      <w:proofErr w:type="spellEnd"/>
      <w:r>
        <w:t xml:space="preserve"> IPv4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IPv6 </w:t>
      </w:r>
      <w:proofErr w:type="spellStart"/>
      <w:r>
        <w:t>protokola</w:t>
      </w:r>
      <w:proofErr w:type="spellEnd"/>
      <w:r>
        <w:t xml:space="preserve">) </w:t>
      </w:r>
      <w:r>
        <w:rPr>
          <w:lang w:val="sr-Latn-CS"/>
        </w:rPr>
        <w:t>za prenos segmenta datoteka (od zadate pozicije, u zadatoj dužini) koristeći TCP protokol. Klijent po jednoj vezi prenosi deo datoteke. Formiranjem više istovremenih veza prenosi se cela datoteka, i ubrzava se proces prenosa. Server mora da simulira ograničenje brzine po vezi. Klijent po prijemu svih delova datoteke sklapa kompletnu datoteku. Porediti brzinu prenosa pomoću jedne i više veza – grafički</w:t>
      </w:r>
      <w:r w:rsidRPr="00A50DDC">
        <w:rPr>
          <w:lang w:val="sr-Latn-CS"/>
        </w:rPr>
        <w:t xml:space="preserve"> </w:t>
      </w:r>
      <w:r>
        <w:rPr>
          <w:lang w:val="sr-Latn-CS"/>
        </w:rPr>
        <w:t>prikazati rezultate analize u dokumentaciji. Server istovremeno opslužuje više klijenata.</w:t>
      </w:r>
    </w:p>
    <w:p w:rsidR="007B1836" w:rsidRPr="00D61A29" w:rsidRDefault="007B1836" w:rsidP="007B1836">
      <w:pPr>
        <w:jc w:val="both"/>
        <w:rPr>
          <w:lang w:val="sr-Latn-CS"/>
        </w:rPr>
      </w:pPr>
      <w:r>
        <w:rPr>
          <w:lang w:val="sr-Latn-CS"/>
        </w:rPr>
        <w:t>Pri slanju podataka klijent enkriptuje sadržaj paketa Plejfer šifrom. Pri prijemu server vrši odgovarajuću dekripciju. I obrnuto. Ključnu reč odrediti samostalno pri formiranju Plejfer matrice. Originalna poruka koja se enkriptuje (tj. datoteka) se sastoji samo od slova engleskog alfabeta.</w:t>
      </w:r>
    </w:p>
    <w:p w:rsidR="007B1836" w:rsidRPr="00097061" w:rsidRDefault="007B1836" w:rsidP="007B1836">
      <w:pPr>
        <w:jc w:val="both"/>
        <w:rPr>
          <w:lang w:val="sr-Latn-CS"/>
        </w:rPr>
      </w:pPr>
      <w:r>
        <w:rPr>
          <w:lang w:val="sr-Latn-CS"/>
        </w:rPr>
        <w:t>Napisati odgovarajuću dokumentaciju po ugledu na priloženi šablon.</w:t>
      </w:r>
    </w:p>
    <w:p w:rsidR="001B449B" w:rsidRPr="007B1836" w:rsidRDefault="001B449B" w:rsidP="007B1836"/>
    <w:sectPr w:rsidR="001B449B" w:rsidRPr="007B1836" w:rsidSect="001B44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F0C85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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60846692"/>
    <w:multiLevelType w:val="multilevel"/>
    <w:tmpl w:val="56D45C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0" w:firstLine="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044E"/>
    <w:rsid w:val="0016445C"/>
    <w:rsid w:val="001A044E"/>
    <w:rsid w:val="001B449B"/>
    <w:rsid w:val="001D395F"/>
    <w:rsid w:val="0024215D"/>
    <w:rsid w:val="002658E7"/>
    <w:rsid w:val="002B2F74"/>
    <w:rsid w:val="002D4DAB"/>
    <w:rsid w:val="00304F49"/>
    <w:rsid w:val="00381DAB"/>
    <w:rsid w:val="003C008A"/>
    <w:rsid w:val="00457C14"/>
    <w:rsid w:val="004623DD"/>
    <w:rsid w:val="004B3434"/>
    <w:rsid w:val="004C47B2"/>
    <w:rsid w:val="004D13AD"/>
    <w:rsid w:val="004F0EE5"/>
    <w:rsid w:val="00512C7C"/>
    <w:rsid w:val="0051538D"/>
    <w:rsid w:val="005422AC"/>
    <w:rsid w:val="005C1854"/>
    <w:rsid w:val="00603C43"/>
    <w:rsid w:val="006E7D92"/>
    <w:rsid w:val="007026C0"/>
    <w:rsid w:val="00747D8C"/>
    <w:rsid w:val="007A171B"/>
    <w:rsid w:val="007B1836"/>
    <w:rsid w:val="007C7290"/>
    <w:rsid w:val="007D3AEC"/>
    <w:rsid w:val="007E3C49"/>
    <w:rsid w:val="00846B03"/>
    <w:rsid w:val="00863A6E"/>
    <w:rsid w:val="008D5747"/>
    <w:rsid w:val="009129E5"/>
    <w:rsid w:val="00922367"/>
    <w:rsid w:val="009741EE"/>
    <w:rsid w:val="009858EC"/>
    <w:rsid w:val="009A2654"/>
    <w:rsid w:val="00A85F99"/>
    <w:rsid w:val="00AD34FF"/>
    <w:rsid w:val="00B66B17"/>
    <w:rsid w:val="00B863C8"/>
    <w:rsid w:val="00C63996"/>
    <w:rsid w:val="00CC31F6"/>
    <w:rsid w:val="00CE7037"/>
    <w:rsid w:val="00D05CE4"/>
    <w:rsid w:val="00D62AB3"/>
    <w:rsid w:val="00DE4EA6"/>
    <w:rsid w:val="00DE6D31"/>
    <w:rsid w:val="00E80CC0"/>
    <w:rsid w:val="00E823E1"/>
    <w:rsid w:val="00EA4407"/>
    <w:rsid w:val="00ED04EF"/>
    <w:rsid w:val="00F76CD5"/>
    <w:rsid w:val="00FB2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4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044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A044E"/>
    <w:rPr>
      <w:rFonts w:ascii="Arial" w:eastAsia="Lucida Sans Unicode" w:hAnsi="Arial" w:cs="Arial"/>
      <w:b/>
      <w:bCs/>
      <w:kern w:val="2"/>
      <w:sz w:val="26"/>
      <w:szCs w:val="26"/>
    </w:rPr>
  </w:style>
  <w:style w:type="paragraph" w:styleId="BodyText">
    <w:name w:val="Body Text"/>
    <w:basedOn w:val="Normal"/>
    <w:link w:val="BodyTextChar"/>
    <w:rsid w:val="00922367"/>
    <w:pPr>
      <w:spacing w:after="120"/>
    </w:pPr>
    <w:rPr>
      <w:kern w:val="1"/>
    </w:rPr>
  </w:style>
  <w:style w:type="character" w:customStyle="1" w:styleId="BodyTextChar">
    <w:name w:val="Body Text Char"/>
    <w:basedOn w:val="DefaultParagraphFont"/>
    <w:link w:val="BodyText"/>
    <w:rsid w:val="0092236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lainText">
    <w:name w:val="Plain Text"/>
    <w:basedOn w:val="Normal"/>
    <w:link w:val="PlainTextChar"/>
    <w:rsid w:val="002D4DAB"/>
    <w:rPr>
      <w:rFonts w:ascii="Courier New" w:hAnsi="Courier New" w:cs="Courier New"/>
      <w:kern w:val="1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D4DAB"/>
    <w:rPr>
      <w:rFonts w:ascii="Courier New" w:eastAsia="Lucida Sans Unicode" w:hAnsi="Courier New" w:cs="Courier New"/>
      <w:kern w:val="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milosp</dc:creator>
  <cp:keywords/>
  <dc:description/>
  <cp:lastModifiedBy>milosp</cp:lastModifiedBy>
  <cp:revision>29</cp:revision>
  <dcterms:created xsi:type="dcterms:W3CDTF">2020-12-28T12:46:00Z</dcterms:created>
  <dcterms:modified xsi:type="dcterms:W3CDTF">2020-12-28T12:56:00Z</dcterms:modified>
</cp:coreProperties>
</file>